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7259235"/>
        <w:docPartObj>
          <w:docPartGallery w:val="Cover Pages"/>
          <w:docPartUnique/>
        </w:docPartObj>
      </w:sdtPr>
      <w:sdtEndPr>
        <w:rPr>
          <w:sz w:val="15"/>
          <w:szCs w:val="15"/>
        </w:rPr>
      </w:sdtEndPr>
      <w:sdtContent>
        <w:p w:rsidR="00B3042C" w:rsidRDefault="00B3042C"/>
        <w:p w:rsidR="00B3042C" w:rsidRDefault="00B3042C">
          <w:r>
            <w:rPr>
              <w:noProof/>
              <w:lang w:eastAsia="zh-TW"/>
            </w:rPr>
            <w:pict>
              <v:rect id="_x0000_s2050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2050">
                  <w:txbxContent>
                    <w:p w:rsidR="00B3042C" w:rsidRDefault="00B3042C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3042C" w:rsidRDefault="00B3042C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953"/>
          </w:tblGrid>
          <w:tr w:rsidR="00B3042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B3042C" w:rsidRDefault="00B3042C" w:rsidP="00B3042C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8"/>
                  </w:rPr>
                </w:pPr>
                <w:r w:rsidRPr="00B3042C">
                  <w:rPr>
                    <w:rFonts w:ascii="Times New Roman" w:hAnsi="Times New Roman" w:cs="Times New Roman"/>
                    <w:sz w:val="48"/>
                  </w:rPr>
                  <w:t>LAB MANUAL</w:t>
                </w:r>
                <w:r>
                  <w:rPr>
                    <w:rFonts w:ascii="Times New Roman" w:hAnsi="Times New Roman" w:cs="Times New Roman"/>
                    <w:sz w:val="48"/>
                  </w:rPr>
                  <w:t xml:space="preserve">  </w:t>
                </w:r>
              </w:p>
              <w:p w:rsidR="00B3042C" w:rsidRPr="00B3042C" w:rsidRDefault="00B3042C" w:rsidP="00B3042C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8"/>
                  </w:rPr>
                </w:pPr>
                <w:r>
                  <w:rPr>
                    <w:rFonts w:ascii="Times New Roman" w:hAnsi="Times New Roman" w:cs="Times New Roman"/>
                    <w:sz w:val="48"/>
                  </w:rPr>
                  <w:t>DOTNET</w:t>
                </w:r>
              </w:p>
              <w:p w:rsidR="00B3042C" w:rsidRPr="00B3042C" w:rsidRDefault="00B3042C" w:rsidP="00B3042C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48"/>
                  </w:rPr>
                </w:pPr>
                <w:r w:rsidRPr="00B3042C">
                  <w:rPr>
                    <w:rFonts w:ascii="Times New Roman" w:hAnsi="Times New Roman" w:cs="Times New Roman"/>
                    <w:sz w:val="48"/>
                  </w:rPr>
                  <w:t>Rupali khunt</w:t>
                </w:r>
              </w:p>
              <w:p w:rsidR="00B3042C" w:rsidRDefault="00B3042C" w:rsidP="00B3042C">
                <w:pPr>
                  <w:pStyle w:val="NoSpacing"/>
                  <w:jc w:val="center"/>
                </w:pPr>
                <w:r w:rsidRPr="00B3042C">
                  <w:rPr>
                    <w:rFonts w:ascii="Times New Roman" w:hAnsi="Times New Roman" w:cs="Times New Roman"/>
                    <w:sz w:val="48"/>
                  </w:rPr>
                  <w:t>Er no</w:t>
                </w:r>
                <w:r>
                  <w:rPr>
                    <w:rFonts w:ascii="Times New Roman" w:hAnsi="Times New Roman" w:cs="Times New Roman"/>
                    <w:sz w:val="48"/>
                  </w:rPr>
                  <w:t>.</w:t>
                </w:r>
                <w:r w:rsidRPr="00B3042C">
                  <w:rPr>
                    <w:rFonts w:ascii="Times New Roman" w:hAnsi="Times New Roman" w:cs="Times New Roman"/>
                    <w:sz w:val="48"/>
                  </w:rPr>
                  <w:t xml:space="preserve"> 170473107031</w:t>
                </w:r>
              </w:p>
            </w:tc>
          </w:tr>
        </w:tbl>
        <w:p w:rsidR="00B3042C" w:rsidRDefault="00B3042C"/>
        <w:p w:rsidR="00B3042C" w:rsidRDefault="00B3042C"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br w:type="page"/>
          </w:r>
        </w:p>
      </w:sdtContent>
    </w:sdt>
    <w:p w:rsidR="00531E90" w:rsidRDefault="00531E90">
      <w:pPr>
        <w:spacing w:before="8" w:line="140" w:lineRule="exact"/>
        <w:rPr>
          <w:sz w:val="15"/>
          <w:szCs w:val="15"/>
        </w:rPr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B96CE4">
      <w:pPr>
        <w:spacing w:before="21"/>
        <w:ind w:left="1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Contents</w:t>
      </w:r>
    </w:p>
    <w:p w:rsidR="00531E90" w:rsidRDefault="00B96CE4">
      <w:pPr>
        <w:spacing w:before="43"/>
        <w:ind w:left="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Practical-1 .....................................................................................................................................................1</w:t>
      </w:r>
    </w:p>
    <w:p w:rsidR="00531E90" w:rsidRDefault="00531E90">
      <w:pPr>
        <w:spacing w:before="2" w:line="140" w:lineRule="exact"/>
        <w:rPr>
          <w:sz w:val="14"/>
          <w:szCs w:val="14"/>
        </w:rPr>
      </w:pPr>
    </w:p>
    <w:p w:rsidR="00531E90" w:rsidRDefault="00B96CE4">
      <w:pPr>
        <w:ind w:left="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Practical-2 .....................................................................................................................................................1</w:t>
      </w:r>
    </w:p>
    <w:p w:rsidR="00531E90" w:rsidRDefault="00531E90">
      <w:pPr>
        <w:spacing w:line="160" w:lineRule="exact"/>
        <w:rPr>
          <w:sz w:val="17"/>
          <w:szCs w:val="17"/>
        </w:rPr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  <w:sectPr w:rsidR="00531E90" w:rsidSect="00B3042C">
          <w:headerReference w:type="default" r:id="rId7"/>
          <w:footerReference w:type="default" r:id="rId8"/>
          <w:pgSz w:w="12240" w:h="15840"/>
          <w:pgMar w:top="920" w:right="1260" w:bottom="280" w:left="1280" w:header="739" w:footer="826" w:gutter="0"/>
          <w:pgNumType w:start="1"/>
          <w:cols w:space="720"/>
          <w:titlePg/>
          <w:docGrid w:linePitch="272"/>
        </w:sectPr>
      </w:pPr>
    </w:p>
    <w:p w:rsidR="00531E90" w:rsidRDefault="00531E90">
      <w:pPr>
        <w:spacing w:before="8" w:line="180" w:lineRule="exact"/>
        <w:rPr>
          <w:sz w:val="19"/>
          <w:szCs w:val="19"/>
        </w:rPr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B3042C">
      <w:pPr>
        <w:spacing w:line="200" w:lineRule="exact"/>
      </w:pPr>
    </w:p>
    <w:p w:rsidR="00B3042C" w:rsidRDefault="006C13F1">
      <w:pPr>
        <w:spacing w:line="200" w:lineRule="exact"/>
      </w:pPr>
      <w:r>
        <w:t>1.Introduction of c#.</w:t>
      </w:r>
    </w:p>
    <w:p w:rsidR="00B3042C" w:rsidRDefault="00B3042C">
      <w:pPr>
        <w:spacing w:line="200" w:lineRule="exact"/>
      </w:pPr>
    </w:p>
    <w:p w:rsidR="00531E90" w:rsidRDefault="00B96CE4">
      <w:pPr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MyFirstClass</w:t>
      </w:r>
    </w:p>
    <w:p w:rsidR="00531E90" w:rsidRDefault="00B96CE4">
      <w:pPr>
        <w:spacing w:before="37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 w:line="275" w:lineRule="auto"/>
        <w:ind w:left="1711" w:right="49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Console.WriteLine("HiAll"); Console.ReadKey();</w:t>
      </w:r>
    </w:p>
    <w:p w:rsidR="00531E90" w:rsidRDefault="00B96CE4">
      <w:pPr>
        <w:spacing w:before="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return;</w:t>
      </w:r>
    </w:p>
    <w:p w:rsidR="00531E90" w:rsidRDefault="00B96CE4">
      <w:pPr>
        <w:spacing w:before="34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line="200" w:lineRule="exact"/>
      </w:pPr>
    </w:p>
    <w:p w:rsidR="00531E90" w:rsidRDefault="00531E90">
      <w:pPr>
        <w:spacing w:before="16" w:line="260" w:lineRule="exact"/>
        <w:rPr>
          <w:sz w:val="26"/>
          <w:szCs w:val="26"/>
        </w:rPr>
      </w:pPr>
    </w:p>
    <w:p w:rsidR="006C13F1" w:rsidRDefault="00B96CE4">
      <w:pPr>
        <w:spacing w:before="25" w:line="275" w:lineRule="auto"/>
        <w:ind w:left="160" w:right="7412"/>
        <w:rPr>
          <w:rFonts w:ascii="Consolas" w:eastAsia="Consolas" w:hAnsi="Consolas" w:cs="Consolas"/>
          <w:w w:val="99"/>
        </w:rPr>
      </w:pPr>
      <w:r>
        <w:rPr>
          <w:rFonts w:ascii="Consolas" w:eastAsia="Consolas" w:hAnsi="Consolas" w:cs="Consolas"/>
          <w:w w:val="99"/>
        </w:rPr>
        <w:t>2.constant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 xml:space="preserve">variable </w:t>
      </w:r>
    </w:p>
    <w:p w:rsidR="006C13F1" w:rsidRDefault="006C13F1">
      <w:pPr>
        <w:spacing w:before="25" w:line="275" w:lineRule="auto"/>
        <w:ind w:left="160" w:right="7412"/>
        <w:rPr>
          <w:rFonts w:ascii="Consolas" w:eastAsia="Consolas" w:hAnsi="Consolas" w:cs="Consolas"/>
          <w:w w:val="99"/>
        </w:rPr>
      </w:pPr>
    </w:p>
    <w:p w:rsidR="00531E90" w:rsidRDefault="00B96CE4">
      <w:pPr>
        <w:spacing w:before="25" w:line="275" w:lineRule="auto"/>
        <w:ind w:left="160" w:right="741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 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Cant</w:t>
      </w:r>
    </w:p>
    <w:p w:rsidR="00531E90" w:rsidRDefault="00B96CE4">
      <w:pPr>
        <w:spacing w:before="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Cant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99;</w:t>
      </w:r>
    </w:p>
    <w:p w:rsidR="00531E90" w:rsidRDefault="00B96CE4">
      <w:pPr>
        <w:spacing w:before="34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Console.WriteLine("Value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{0}",a);</w:t>
      </w:r>
    </w:p>
    <w:p w:rsidR="00531E90" w:rsidRDefault="00531E90">
      <w:pPr>
        <w:spacing w:before="1" w:line="280" w:lineRule="exact"/>
        <w:rPr>
          <w:sz w:val="28"/>
          <w:szCs w:val="28"/>
        </w:rPr>
      </w:pPr>
    </w:p>
    <w:p w:rsidR="00531E90" w:rsidRDefault="00B96CE4">
      <w:pPr>
        <w:spacing w:before="2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Console.ReadKey();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 w:line="276" w:lineRule="auto"/>
        <w:ind w:left="160" w:right="741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3.scope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variable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 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Scope1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for(int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i=0;i&lt;5;i++)</w:t>
      </w:r>
    </w:p>
    <w:p w:rsidR="00531E90" w:rsidRDefault="00B96CE4">
      <w:pPr>
        <w:spacing w:before="34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24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Console.WriteLine(i);</w:t>
      </w:r>
    </w:p>
    <w:p w:rsidR="00531E90" w:rsidRDefault="00B96CE4">
      <w:pPr>
        <w:spacing w:before="37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before="18" w:line="260" w:lineRule="exact"/>
        <w:rPr>
          <w:sz w:val="26"/>
          <w:szCs w:val="26"/>
        </w:rPr>
      </w:pPr>
    </w:p>
    <w:p w:rsidR="00531E90" w:rsidRDefault="00B96CE4">
      <w:pPr>
        <w:spacing w:before="2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//i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goes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Scope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here</w:t>
      </w:r>
    </w:p>
    <w:p w:rsidR="00531E90" w:rsidRDefault="00531E90">
      <w:pPr>
        <w:spacing w:before="6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for(int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i=4;i&gt;=0;i--)</w:t>
      </w:r>
    </w:p>
    <w:p w:rsidR="00531E90" w:rsidRDefault="00B96CE4">
      <w:pPr>
        <w:spacing w:before="34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24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Console.WriteLine(i);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 w:line="275" w:lineRule="auto"/>
        <w:ind w:left="160" w:right="741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4.scope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variable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 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Scope2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for(int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i=0;i&lt;15;i++)</w:t>
      </w:r>
    </w:p>
    <w:p w:rsidR="00531E90" w:rsidRDefault="00531E90">
      <w:pPr>
        <w:spacing w:line="200" w:lineRule="exact"/>
      </w:pPr>
    </w:p>
    <w:p w:rsidR="00531E90" w:rsidRDefault="00531E90">
      <w:pPr>
        <w:spacing w:before="16" w:line="260" w:lineRule="exact"/>
        <w:rPr>
          <w:sz w:val="26"/>
          <w:szCs w:val="26"/>
        </w:rPr>
      </w:pPr>
    </w:p>
    <w:p w:rsidR="00531E90" w:rsidRDefault="00B96CE4">
      <w:pPr>
        <w:spacing w:before="2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 w:line="275" w:lineRule="auto"/>
        <w:ind w:left="2431" w:right="492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j; Console.WriteLine(i);</w:t>
      </w:r>
    </w:p>
    <w:p w:rsidR="00531E90" w:rsidRDefault="00B96CE4">
      <w:pPr>
        <w:spacing w:before="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  <w:w w:val="99"/>
        </w:rPr>
      </w:pPr>
      <w:r>
        <w:rPr>
          <w:rFonts w:ascii="Consolas" w:eastAsia="Consolas" w:hAnsi="Consolas" w:cs="Consolas"/>
          <w:w w:val="99"/>
        </w:rPr>
        <w:t>5.</w:t>
      </w:r>
      <w:r w:rsidR="006C13F1">
        <w:rPr>
          <w:rFonts w:ascii="Consolas" w:eastAsia="Consolas" w:hAnsi="Consolas" w:cs="Consolas"/>
          <w:w w:val="99"/>
        </w:rPr>
        <w:t>stacic variable</w:t>
      </w:r>
    </w:p>
    <w:p w:rsidR="006C13F1" w:rsidRDefault="006C13F1">
      <w:pPr>
        <w:spacing w:before="34" w:line="220" w:lineRule="exact"/>
        <w:ind w:left="160"/>
        <w:rPr>
          <w:rFonts w:ascii="Consolas" w:eastAsia="Consolas" w:hAnsi="Consolas" w:cs="Consolas"/>
        </w:rPr>
      </w:pPr>
    </w:p>
    <w:p w:rsidR="00531E90" w:rsidRDefault="00B96CE4">
      <w:pPr>
        <w:spacing w:before="37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Scope{</w:t>
      </w:r>
    </w:p>
    <w:p w:rsidR="00531E90" w:rsidRDefault="00B96CE4">
      <w:pPr>
        <w:spacing w:before="37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430;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 w:line="275" w:lineRule="auto"/>
        <w:ind w:left="991" w:right="570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=900; Console.WriteLine(Scope.j);</w:t>
      </w:r>
    </w:p>
    <w:p w:rsidR="00531E90" w:rsidRDefault="00B96CE4">
      <w:pPr>
        <w:spacing w:before="7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  <w:w w:val="99"/>
        </w:rPr>
      </w:pPr>
      <w:r>
        <w:rPr>
          <w:rFonts w:ascii="Consolas" w:eastAsia="Consolas" w:hAnsi="Consolas" w:cs="Consolas"/>
          <w:w w:val="99"/>
        </w:rPr>
        <w:t>}</w:t>
      </w:r>
    </w:p>
    <w:p w:rsidR="006C13F1" w:rsidRDefault="006C13F1">
      <w:pPr>
        <w:spacing w:before="34" w:line="220" w:lineRule="exact"/>
        <w:ind w:left="160"/>
        <w:rPr>
          <w:rFonts w:ascii="Consolas" w:eastAsia="Consolas" w:hAnsi="Consolas" w:cs="Consolas"/>
        </w:rPr>
      </w:pPr>
    </w:p>
    <w:p w:rsidR="006C13F1" w:rsidRDefault="00B96CE4">
      <w:pPr>
        <w:spacing w:before="35" w:line="275" w:lineRule="auto"/>
        <w:ind w:left="160" w:right="7412"/>
        <w:rPr>
          <w:rFonts w:ascii="Consolas" w:eastAsia="Consolas" w:hAnsi="Consolas" w:cs="Consolas"/>
          <w:w w:val="99"/>
        </w:rPr>
      </w:pPr>
      <w:r>
        <w:rPr>
          <w:rFonts w:ascii="Consolas" w:eastAsia="Consolas" w:hAnsi="Consolas" w:cs="Consolas"/>
          <w:w w:val="99"/>
        </w:rPr>
        <w:t>6.consatnt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variable</w:t>
      </w:r>
    </w:p>
    <w:p w:rsidR="00531E90" w:rsidRDefault="00B96CE4">
      <w:pPr>
        <w:spacing w:before="35" w:line="275" w:lineRule="auto"/>
        <w:ind w:left="160" w:right="741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 xml:space="preserve">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 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Const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5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double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bonusPercent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0.51;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sal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3000;</w:t>
      </w:r>
    </w:p>
    <w:p w:rsidR="00531E90" w:rsidRDefault="00B96CE4">
      <w:pPr>
        <w:spacing w:before="34" w:line="275" w:lineRule="auto"/>
        <w:ind w:left="1711" w:right="378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bonus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(int)(sal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*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bonusPercent); Console.WriteLine(bonus);</w:t>
      </w:r>
    </w:p>
    <w:p w:rsidR="00531E90" w:rsidRDefault="00B96CE4">
      <w:pPr>
        <w:spacing w:before="7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6C13F1" w:rsidRPr="006C13F1" w:rsidRDefault="00B96CE4" w:rsidP="006C13F1">
      <w:pPr>
        <w:spacing w:before="34"/>
        <w:ind w:left="160"/>
        <w:rPr>
          <w:rFonts w:ascii="Consolas" w:eastAsia="Consolas" w:hAnsi="Consolas" w:cs="Consolas"/>
          <w:w w:val="99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7.</w:t>
      </w:r>
      <w:r w:rsidR="006C13F1">
        <w:rPr>
          <w:rFonts w:ascii="Consolas" w:eastAsia="Consolas" w:hAnsi="Consolas" w:cs="Consolas"/>
          <w:w w:val="99"/>
        </w:rPr>
        <w:t xml:space="preserve"> datatypes</w:t>
      </w:r>
    </w:p>
    <w:p w:rsidR="00531E90" w:rsidRDefault="00B96CE4">
      <w:pPr>
        <w:spacing w:before="35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37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Vector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value;</w:t>
      </w:r>
    </w:p>
    <w:p w:rsidR="00531E90" w:rsidRDefault="00B96CE4">
      <w:pPr>
        <w:spacing w:before="37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DataTypes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i;</w:t>
      </w:r>
    </w:p>
    <w:p w:rsidR="00531E90" w:rsidRDefault="00531E90">
      <w:pPr>
        <w:spacing w:before="34"/>
        <w:ind w:left="1711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</w:p>
    <w:p w:rsidR="00531E90" w:rsidRDefault="00531E90">
      <w:pPr>
        <w:spacing w:line="200" w:lineRule="exact"/>
      </w:pPr>
    </w:p>
    <w:p w:rsidR="00531E90" w:rsidRDefault="00531E90">
      <w:pPr>
        <w:spacing w:before="16" w:line="260" w:lineRule="exact"/>
        <w:rPr>
          <w:sz w:val="26"/>
          <w:szCs w:val="26"/>
        </w:rPr>
      </w:pPr>
    </w:p>
    <w:p w:rsidR="00531E90" w:rsidRDefault="00B96CE4">
      <w:pPr>
        <w:spacing w:before="2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77;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i;</w:t>
      </w:r>
    </w:p>
    <w:p w:rsidR="00531E90" w:rsidRDefault="00531E90">
      <w:pPr>
        <w:spacing w:before="6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{1}",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j);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20;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{1}",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j);</w:t>
      </w:r>
    </w:p>
    <w:p w:rsidR="00531E90" w:rsidRDefault="00531E90">
      <w:pPr>
        <w:spacing w:before="3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Vector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x,y;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x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Vector();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x.value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x;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Console.WriteLine("x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{1}",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x.value,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y.value);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y.value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24;</w:t>
      </w:r>
    </w:p>
    <w:p w:rsidR="00531E90" w:rsidRDefault="00B96CE4">
      <w:pPr>
        <w:spacing w:before="35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Console.WriteLine("x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{1}",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x.value,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y.value);</w:t>
      </w:r>
    </w:p>
    <w:p w:rsidR="00531E90" w:rsidRDefault="00531E90">
      <w:pPr>
        <w:spacing w:before="18" w:line="260" w:lineRule="exact"/>
        <w:rPr>
          <w:sz w:val="26"/>
          <w:szCs w:val="26"/>
        </w:rPr>
      </w:pPr>
    </w:p>
    <w:p w:rsidR="00531E90" w:rsidRDefault="00B96CE4">
      <w:pPr>
        <w:spacing w:before="2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 w:line="275" w:lineRule="auto"/>
        <w:ind w:left="160" w:right="53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8.integer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signed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unsigned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variables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5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IntType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 w:line="276" w:lineRule="auto"/>
        <w:ind w:left="1711" w:right="597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//Signed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Variables sbyte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sb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33; short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=33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;</w:t>
      </w:r>
    </w:p>
    <w:p w:rsidR="00531E90" w:rsidRDefault="00B96CE4">
      <w:pPr>
        <w:spacing w:before="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long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33L;</w:t>
      </w:r>
    </w:p>
    <w:p w:rsidR="00531E90" w:rsidRDefault="00531E90">
      <w:pPr>
        <w:spacing w:before="6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spacing w:line="275" w:lineRule="auto"/>
        <w:ind w:left="1711" w:right="575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//Unsigned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Variables byte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33;</w:t>
      </w:r>
    </w:p>
    <w:p w:rsidR="00531E90" w:rsidRDefault="00B96CE4">
      <w:pPr>
        <w:spacing w:before="5" w:line="276" w:lineRule="auto"/>
        <w:ind w:left="1711" w:right="619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ushort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us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33; uint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ui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33U; ulong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ul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33UL; us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(ushort)ul;</w:t>
      </w:r>
    </w:p>
    <w:p w:rsidR="00531E90" w:rsidRDefault="00531E90">
      <w:pPr>
        <w:spacing w:before="18" w:line="220" w:lineRule="exact"/>
        <w:rPr>
          <w:sz w:val="22"/>
          <w:szCs w:val="22"/>
        </w:rPr>
      </w:pPr>
    </w:p>
    <w:p w:rsidR="00531E90" w:rsidRDefault="00B96CE4">
      <w:pPr>
        <w:spacing w:line="260" w:lineRule="atLeast"/>
        <w:ind w:left="160" w:right="2237" w:firstLine="155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{1}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{2}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{3}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{4}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{5}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{6}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{7}", sb,s,i,l,b,us,ui,ul);</w:t>
      </w:r>
    </w:p>
    <w:p w:rsidR="00531E90" w:rsidRDefault="00531E90">
      <w:pPr>
        <w:spacing w:before="1" w:line="280" w:lineRule="exact"/>
        <w:rPr>
          <w:sz w:val="28"/>
          <w:szCs w:val="28"/>
        </w:rPr>
      </w:pPr>
    </w:p>
    <w:p w:rsidR="00531E90" w:rsidRDefault="00B96CE4">
      <w:pPr>
        <w:spacing w:before="2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 w:line="276" w:lineRule="auto"/>
        <w:ind w:left="160" w:right="7193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9.floating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w w:val="99"/>
        </w:rPr>
        <w:t>variables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 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531E90">
      <w:pPr>
        <w:spacing w:line="200" w:lineRule="exact"/>
      </w:pPr>
    </w:p>
    <w:p w:rsidR="00531E90" w:rsidRDefault="00531E90">
      <w:pPr>
        <w:spacing w:before="16" w:line="260" w:lineRule="exact"/>
        <w:rPr>
          <w:sz w:val="26"/>
          <w:szCs w:val="26"/>
        </w:rPr>
      </w:pPr>
    </w:p>
    <w:p w:rsidR="00531E90" w:rsidRDefault="00B96CE4">
      <w:pPr>
        <w:spacing w:before="25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Floatting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float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0.123456789F;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double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0.112233445566778899;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decimal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dec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11223344.1112223334445556667778889999M;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(float)d;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{1}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dec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{2}",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f,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dec);</w:t>
      </w:r>
    </w:p>
    <w:p w:rsidR="00531E90" w:rsidRDefault="00B96CE4">
      <w:pPr>
        <w:spacing w:before="34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before="19" w:line="260" w:lineRule="exact"/>
        <w:rPr>
          <w:sz w:val="26"/>
          <w:szCs w:val="26"/>
        </w:rPr>
      </w:pPr>
    </w:p>
    <w:p w:rsidR="00531E90" w:rsidRDefault="00B96CE4">
      <w:pPr>
        <w:spacing w:before="25" w:line="275" w:lineRule="auto"/>
        <w:ind w:left="160" w:right="807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10.boolean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 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Boolean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 w:line="275" w:lineRule="auto"/>
        <w:ind w:left="1711" w:right="509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bool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status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true; Console.WriteLine(status);</w:t>
      </w:r>
    </w:p>
    <w:p w:rsidR="00531E90" w:rsidRDefault="00B96CE4">
      <w:pPr>
        <w:spacing w:before="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 w:line="275" w:lineRule="auto"/>
        <w:ind w:left="160" w:right="807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11.charcter 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531E90">
      <w:pPr>
        <w:spacing w:before="14" w:line="260" w:lineRule="exact"/>
        <w:rPr>
          <w:sz w:val="26"/>
          <w:szCs w:val="26"/>
        </w:rPr>
      </w:pPr>
    </w:p>
    <w:p w:rsidR="00531E90" w:rsidRDefault="00B96CE4">
      <w:pPr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P1</w:t>
      </w:r>
    </w:p>
    <w:p w:rsidR="00531E90" w:rsidRDefault="00B96CE4">
      <w:pPr>
        <w:spacing w:before="3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Char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 w:line="275" w:lineRule="auto"/>
        <w:ind w:left="1711" w:right="553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char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'a'; Console.WriteLine(\a);</w:t>
      </w:r>
    </w:p>
    <w:p w:rsidR="00531E90" w:rsidRDefault="00B96CE4">
      <w:pPr>
        <w:spacing w:before="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line="200" w:lineRule="exact"/>
      </w:pPr>
    </w:p>
    <w:p w:rsidR="00531E90" w:rsidRDefault="00531E90">
      <w:pPr>
        <w:spacing w:before="7" w:line="220" w:lineRule="exact"/>
        <w:rPr>
          <w:sz w:val="22"/>
          <w:szCs w:val="22"/>
        </w:rPr>
        <w:sectPr w:rsidR="00531E90">
          <w:headerReference w:type="default" r:id="rId9"/>
          <w:footerReference w:type="default" r:id="rId10"/>
          <w:pgSz w:w="12240" w:h="15840"/>
          <w:pgMar w:top="920" w:right="1260" w:bottom="280" w:left="1280" w:header="739" w:footer="826" w:gutter="0"/>
          <w:pgNumType w:start="1"/>
          <w:cols w:space="720"/>
        </w:sectPr>
      </w:pPr>
    </w:p>
    <w:p w:rsidR="00531E90" w:rsidRDefault="00531E90">
      <w:pPr>
        <w:spacing w:before="6" w:line="180" w:lineRule="exact"/>
        <w:rPr>
          <w:sz w:val="19"/>
          <w:szCs w:val="19"/>
        </w:rPr>
      </w:pPr>
    </w:p>
    <w:p w:rsidR="00531E90" w:rsidRDefault="00531E90">
      <w:pPr>
        <w:spacing w:line="200" w:lineRule="exact"/>
      </w:pPr>
    </w:p>
    <w:p w:rsidR="00531E90" w:rsidRDefault="00B96CE4">
      <w:pPr>
        <w:spacing w:line="300" w:lineRule="exact"/>
        <w:ind w:left="160" w:right="-6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AIM:</w:t>
      </w:r>
      <w:r>
        <w:rPr>
          <w:position w:val="-1"/>
          <w:sz w:val="28"/>
          <w:szCs w:val="28"/>
        </w:rPr>
        <w:t>GTU Programs</w:t>
      </w:r>
    </w:p>
    <w:p w:rsidR="00531E90" w:rsidRDefault="00B96CE4">
      <w:pPr>
        <w:spacing w:before="21"/>
        <w:rPr>
          <w:rFonts w:ascii="Cambria" w:eastAsia="Cambria" w:hAnsi="Cambria" w:cs="Cambria"/>
          <w:sz w:val="28"/>
          <w:szCs w:val="28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547" w:space="1214"/>
            <w:col w:w="5939"/>
          </w:cols>
        </w:sectPr>
      </w:pPr>
      <w:r>
        <w:br w:type="column"/>
      </w: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Practical-2</w:t>
      </w:r>
    </w:p>
    <w:p w:rsidR="00531E90" w:rsidRDefault="00531E90">
      <w:pPr>
        <w:spacing w:before="2" w:line="180" w:lineRule="exact"/>
        <w:rPr>
          <w:sz w:val="19"/>
          <w:szCs w:val="19"/>
        </w:rPr>
      </w:pPr>
    </w:p>
    <w:p w:rsidR="00531E90" w:rsidRDefault="00531E90">
      <w:pPr>
        <w:spacing w:line="200" w:lineRule="exact"/>
      </w:pPr>
    </w:p>
    <w:p w:rsidR="00531E90" w:rsidRDefault="00B96CE4">
      <w:pPr>
        <w:spacing w:before="33"/>
        <w:ind w:left="160"/>
      </w:pPr>
      <w:r>
        <w:rPr>
          <w:w w:val="99"/>
        </w:rPr>
        <w:t>1)Write</w:t>
      </w:r>
      <w:r>
        <w:t xml:space="preserve"> </w:t>
      </w:r>
      <w:r>
        <w:rPr>
          <w:w w:val="99"/>
        </w:rPr>
        <w:t>console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behind</w:t>
      </w:r>
      <w:r>
        <w:t xml:space="preserve"> </w:t>
      </w:r>
      <w:r>
        <w:rPr>
          <w:w w:val="99"/>
        </w:rPr>
        <w:t>language</w:t>
      </w:r>
      <w:r>
        <w:t xml:space="preserve"> </w:t>
      </w:r>
      <w:r>
        <w:rPr>
          <w:w w:val="99"/>
        </w:rPr>
        <w:t>VB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C#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print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pattern.</w:t>
      </w:r>
    </w:p>
    <w:p w:rsidR="00531E90" w:rsidRDefault="00B96CE4">
      <w:pPr>
        <w:spacing w:before="34"/>
        <w:ind w:left="160"/>
      </w:pP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</w:p>
    <w:p w:rsidR="00531E90" w:rsidRDefault="00B96CE4">
      <w:pPr>
        <w:spacing w:before="34"/>
        <w:ind w:left="211"/>
      </w:pP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</w:p>
    <w:p w:rsidR="00531E90" w:rsidRDefault="00B96CE4">
      <w:pPr>
        <w:spacing w:before="36"/>
        <w:ind w:left="160"/>
      </w:pP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</w:p>
    <w:p w:rsidR="00531E90" w:rsidRDefault="00B96CE4">
      <w:pPr>
        <w:spacing w:before="34"/>
        <w:ind w:left="160"/>
      </w:pPr>
      <w:r>
        <w:rPr>
          <w:w w:val="99"/>
        </w:rPr>
        <w:t>@</w:t>
      </w:r>
      <w:r>
        <w:t xml:space="preserve"> </w:t>
      </w:r>
      <w:r>
        <w:rPr>
          <w:w w:val="99"/>
        </w:rPr>
        <w:t>@</w:t>
      </w:r>
    </w:p>
    <w:p w:rsidR="00531E90" w:rsidRDefault="00B96CE4">
      <w:pPr>
        <w:spacing w:before="34"/>
        <w:ind w:left="160"/>
      </w:pPr>
      <w:r>
        <w:rPr>
          <w:w w:val="99"/>
        </w:rPr>
        <w:t>@</w:t>
      </w:r>
    </w:p>
    <w:p w:rsidR="00531E90" w:rsidRDefault="00531E90">
      <w:pPr>
        <w:spacing w:before="9" w:line="120" w:lineRule="exact"/>
        <w:rPr>
          <w:sz w:val="12"/>
          <w:szCs w:val="12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37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Pattern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PatternExample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i,j=5;</w:t>
      </w:r>
    </w:p>
    <w:p w:rsidR="00531E90" w:rsidRDefault="00B96CE4">
      <w:pPr>
        <w:spacing w:before="34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0;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j--)</w:t>
      </w:r>
    </w:p>
    <w:p w:rsidR="00531E90" w:rsidRDefault="00B96CE4">
      <w:pPr>
        <w:spacing w:before="34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 w:line="275" w:lineRule="auto"/>
        <w:ind w:left="2320" w:right="5145" w:hanging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0;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i--) Console.Write("@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");</w:t>
      </w:r>
    </w:p>
    <w:p w:rsidR="00531E90" w:rsidRDefault="00B96CE4">
      <w:pPr>
        <w:spacing w:before="5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Console.WriteLine();</w:t>
      </w:r>
    </w:p>
    <w:p w:rsidR="00531E90" w:rsidRDefault="00B96CE4">
      <w:pPr>
        <w:spacing w:before="34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line="200" w:lineRule="exact"/>
      </w:pPr>
    </w:p>
    <w:p w:rsidR="00531E90" w:rsidRDefault="00531E90">
      <w:pPr>
        <w:spacing w:before="3" w:line="260" w:lineRule="exact"/>
        <w:rPr>
          <w:sz w:val="26"/>
          <w:szCs w:val="26"/>
        </w:rPr>
      </w:pPr>
    </w:p>
    <w:p w:rsidR="00531E90" w:rsidRDefault="00B96CE4">
      <w:pPr>
        <w:spacing w:before="33"/>
        <w:ind w:left="160"/>
      </w:pPr>
      <w:r>
        <w:rPr>
          <w:w w:val="99"/>
        </w:rPr>
        <w:t>2)Write</w:t>
      </w:r>
      <w:r>
        <w:t xml:space="preserve"> </w:t>
      </w:r>
      <w:r>
        <w:rPr>
          <w:w w:val="99"/>
        </w:rPr>
        <w:t>console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program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behind</w:t>
      </w:r>
      <w:r>
        <w:t xml:space="preserve"> </w:t>
      </w:r>
      <w:r>
        <w:rPr>
          <w:w w:val="99"/>
        </w:rPr>
        <w:t>language</w:t>
      </w:r>
      <w:r>
        <w:t xml:space="preserve"> </w:t>
      </w:r>
      <w:r>
        <w:rPr>
          <w:w w:val="99"/>
        </w:rPr>
        <w:t>VB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C#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print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pattern.</w:t>
      </w:r>
    </w:p>
    <w:p w:rsidR="00531E90" w:rsidRDefault="00B96CE4">
      <w:pPr>
        <w:spacing w:before="34"/>
        <w:ind w:left="160"/>
      </w:pPr>
      <w:r>
        <w:rPr>
          <w:w w:val="99"/>
        </w:rPr>
        <w:t>1</w:t>
      </w:r>
    </w:p>
    <w:p w:rsidR="00531E90" w:rsidRDefault="00B96CE4">
      <w:pPr>
        <w:spacing w:before="34"/>
        <w:ind w:left="160"/>
      </w:pPr>
      <w:r>
        <w:rPr>
          <w:w w:val="99"/>
        </w:rPr>
        <w:t>1</w:t>
      </w:r>
      <w:r>
        <w:t xml:space="preserve"> </w:t>
      </w:r>
      <w:r>
        <w:rPr>
          <w:w w:val="99"/>
        </w:rPr>
        <w:t>2</w:t>
      </w:r>
    </w:p>
    <w:p w:rsidR="00531E90" w:rsidRDefault="00B96CE4">
      <w:pPr>
        <w:spacing w:before="36"/>
        <w:ind w:left="160"/>
      </w:pPr>
      <w:r>
        <w:rPr>
          <w:w w:val="99"/>
        </w:rPr>
        <w:t>1</w:t>
      </w:r>
      <w:r>
        <w:t xml:space="preserve"> </w:t>
      </w:r>
      <w:r>
        <w:rPr>
          <w:w w:val="99"/>
        </w:rPr>
        <w:t>2</w:t>
      </w:r>
      <w:r>
        <w:t xml:space="preserve"> </w:t>
      </w:r>
      <w:r>
        <w:rPr>
          <w:w w:val="99"/>
        </w:rPr>
        <w:t>3</w:t>
      </w:r>
    </w:p>
    <w:p w:rsidR="00531E90" w:rsidRDefault="00B96CE4">
      <w:pPr>
        <w:spacing w:before="34"/>
        <w:ind w:left="160"/>
      </w:pPr>
      <w:r>
        <w:rPr>
          <w:w w:val="99"/>
        </w:rPr>
        <w:t>1</w:t>
      </w:r>
      <w:r>
        <w:t xml:space="preserve"> </w:t>
      </w:r>
      <w:r>
        <w:rPr>
          <w:w w:val="99"/>
        </w:rPr>
        <w:t>2</w:t>
      </w:r>
      <w:r>
        <w:t xml:space="preserve"> </w:t>
      </w:r>
      <w:r>
        <w:rPr>
          <w:w w:val="99"/>
        </w:rPr>
        <w:t>3</w:t>
      </w:r>
      <w:r>
        <w:t xml:space="preserve"> </w:t>
      </w:r>
      <w:r>
        <w:rPr>
          <w:w w:val="99"/>
        </w:rPr>
        <w:t>4</w:t>
      </w:r>
    </w:p>
    <w:p w:rsidR="00531E90" w:rsidRDefault="00531E90">
      <w:pPr>
        <w:spacing w:before="8" w:line="120" w:lineRule="exact"/>
        <w:rPr>
          <w:sz w:val="12"/>
          <w:szCs w:val="12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namespace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Pattern</w:t>
      </w:r>
    </w:p>
    <w:p w:rsidR="00531E90" w:rsidRDefault="00B96CE4">
      <w:pPr>
        <w:spacing w:before="3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patternExample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8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j;</w:t>
      </w:r>
    </w:p>
    <w:p w:rsidR="00531E90" w:rsidRDefault="00B96CE4">
      <w:pPr>
        <w:spacing w:before="34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1;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&lt;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5;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j++)</w:t>
      </w:r>
    </w:p>
    <w:p w:rsidR="00531E90" w:rsidRDefault="00B96CE4">
      <w:pPr>
        <w:spacing w:before="34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4" w:line="277" w:lineRule="auto"/>
        <w:ind w:left="2320" w:right="4816" w:hanging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for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(i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1;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&lt;=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j;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i++) Console.Write(i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");</w:t>
      </w:r>
    </w:p>
    <w:p w:rsidR="00531E90" w:rsidRDefault="00B96CE4">
      <w:pPr>
        <w:spacing w:before="3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Console.WriteLine();</w:t>
      </w:r>
    </w:p>
    <w:p w:rsidR="00531E90" w:rsidRDefault="00B96CE4">
      <w:pPr>
        <w:spacing w:before="34"/>
        <w:ind w:left="1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/>
        <w:ind w:left="160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line="200" w:lineRule="exact"/>
      </w:pPr>
    </w:p>
    <w:p w:rsidR="00531E90" w:rsidRDefault="00531E90">
      <w:pPr>
        <w:spacing w:before="3" w:line="260" w:lineRule="exact"/>
        <w:rPr>
          <w:sz w:val="26"/>
          <w:szCs w:val="26"/>
        </w:rPr>
      </w:pPr>
    </w:p>
    <w:p w:rsidR="00531E90" w:rsidRDefault="00B96CE4">
      <w:pPr>
        <w:spacing w:before="33" w:line="276" w:lineRule="auto"/>
        <w:ind w:left="160" w:right="200"/>
      </w:pPr>
      <w:r>
        <w:rPr>
          <w:w w:val="99"/>
        </w:rPr>
        <w:t>3.</w:t>
      </w:r>
      <w:r>
        <w:t xml:space="preserve">    </w:t>
      </w:r>
      <w:r>
        <w:rPr>
          <w:w w:val="99"/>
        </w:rPr>
        <w:t>Write</w:t>
      </w:r>
      <w:r>
        <w:t xml:space="preserve"> </w:t>
      </w:r>
      <w:r>
        <w:rPr>
          <w:w w:val="99"/>
        </w:rPr>
        <w:t>C#</w:t>
      </w:r>
      <w:r>
        <w:t xml:space="preserve"> </w:t>
      </w:r>
      <w:r>
        <w:rPr>
          <w:w w:val="99"/>
        </w:rPr>
        <w:t>code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prompt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input</w:t>
      </w:r>
      <w:r>
        <w:t xml:space="preserve"> </w:t>
      </w:r>
      <w:r>
        <w:rPr>
          <w:w w:val="99"/>
        </w:rPr>
        <w:t>his/her</w:t>
      </w:r>
      <w:r>
        <w:t xml:space="preserve"> </w:t>
      </w:r>
      <w:r>
        <w:rPr>
          <w:w w:val="99"/>
        </w:rPr>
        <w:t>name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country</w:t>
      </w:r>
      <w:r>
        <w:t xml:space="preserve"> </w:t>
      </w:r>
      <w:r>
        <w:rPr>
          <w:w w:val="99"/>
        </w:rPr>
        <w:t>name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output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shown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an example</w:t>
      </w:r>
      <w:r>
        <w:t xml:space="preserve"> </w:t>
      </w:r>
      <w:r>
        <w:rPr>
          <w:w w:val="99"/>
        </w:rPr>
        <w:t>below:</w:t>
      </w:r>
    </w:p>
    <w:p w:rsidR="00531E90" w:rsidRDefault="00B96CE4">
      <w:pPr>
        <w:ind w:left="160"/>
      </w:pPr>
      <w:r>
        <w:rPr>
          <w:w w:val="99"/>
        </w:rPr>
        <w:t>Hello</w:t>
      </w:r>
      <w:r>
        <w:t xml:space="preserve"> </w:t>
      </w:r>
      <w:r>
        <w:rPr>
          <w:w w:val="99"/>
        </w:rPr>
        <w:t>Ram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country</w:t>
      </w:r>
      <w:r>
        <w:t xml:space="preserve"> </w:t>
      </w:r>
      <w:r>
        <w:rPr>
          <w:w w:val="99"/>
        </w:rPr>
        <w:t>India</w:t>
      </w:r>
    </w:p>
    <w:p w:rsidR="00531E90" w:rsidRDefault="00531E90">
      <w:pPr>
        <w:spacing w:before="4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using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System;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userdata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7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4" w:line="276" w:lineRule="auto"/>
        <w:ind w:left="880" w:right="46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string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country;</w:t>
      </w:r>
      <w:r>
        <w:rPr>
          <w:rFonts w:ascii="Consolas" w:eastAsia="Consolas" w:hAnsi="Consolas" w:cs="Consolas"/>
          <w:w w:val="99"/>
        </w:rPr>
        <w:t xml:space="preserve"> Console.Write("Enter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Your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"); 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Console.ReadLine(); Console.Write("Enter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Your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Country: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"); country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Console.ReadLine();</w:t>
      </w:r>
    </w:p>
    <w:p w:rsidR="00531E90" w:rsidRDefault="00B96CE4">
      <w:pPr>
        <w:spacing w:before="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Console.WriteLine("Hello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from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country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country);</w:t>
      </w:r>
    </w:p>
    <w:p w:rsidR="00531E90" w:rsidRDefault="00B96CE4">
      <w:pPr>
        <w:spacing w:before="34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line="200" w:lineRule="exact"/>
      </w:pPr>
    </w:p>
    <w:p w:rsidR="00531E90" w:rsidRDefault="00531E90">
      <w:pPr>
        <w:spacing w:before="3" w:line="260" w:lineRule="exact"/>
        <w:rPr>
          <w:sz w:val="26"/>
          <w:szCs w:val="26"/>
        </w:rPr>
      </w:pPr>
    </w:p>
    <w:p w:rsidR="00531E90" w:rsidRDefault="00B96CE4">
      <w:pPr>
        <w:spacing w:before="33" w:line="276" w:lineRule="auto"/>
        <w:ind w:left="160" w:right="287"/>
      </w:pPr>
      <w:r>
        <w:rPr>
          <w:w w:val="99"/>
        </w:rPr>
        <w:t>4.</w:t>
      </w:r>
      <w:r>
        <w:t xml:space="preserve">   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inheritance?</w:t>
      </w:r>
      <w:r>
        <w:t xml:space="preserve"> </w:t>
      </w:r>
      <w:r>
        <w:rPr>
          <w:w w:val="99"/>
        </w:rPr>
        <w:t>Create</w:t>
      </w:r>
      <w:r>
        <w:t xml:space="preserve"> </w:t>
      </w:r>
      <w:r>
        <w:rPr>
          <w:w w:val="99"/>
        </w:rPr>
        <w:t>C#</w:t>
      </w:r>
      <w:r>
        <w:t xml:space="preserve"> </w:t>
      </w:r>
      <w:r>
        <w:rPr>
          <w:w w:val="99"/>
        </w:rPr>
        <w:t>console</w:t>
      </w:r>
      <w:r>
        <w:t xml:space="preserve"> </w:t>
      </w:r>
      <w:r>
        <w:rPr>
          <w:w w:val="99"/>
        </w:rPr>
        <w:t>application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define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class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derive</w:t>
      </w:r>
      <w:r>
        <w:t xml:space="preserve"> </w:t>
      </w:r>
      <w:r>
        <w:rPr>
          <w:w w:val="99"/>
        </w:rPr>
        <w:t>Maruti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Mahindra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it to</w:t>
      </w:r>
      <w:r>
        <w:t xml:space="preserve"> </w:t>
      </w:r>
      <w:r>
        <w:rPr>
          <w:w w:val="99"/>
        </w:rPr>
        <w:t>demonstrate</w:t>
      </w:r>
      <w:r>
        <w:t xml:space="preserve"> </w:t>
      </w:r>
      <w:r>
        <w:rPr>
          <w:w w:val="99"/>
        </w:rPr>
        <w:t>inheritance.</w:t>
      </w:r>
    </w:p>
    <w:p w:rsidR="00531E90" w:rsidRDefault="00B96CE4">
      <w:pPr>
        <w:ind w:left="160"/>
      </w:pPr>
      <w:r>
        <w:rPr>
          <w:w w:val="99"/>
        </w:rPr>
        <w:t>using</w:t>
      </w:r>
      <w:r>
        <w:t xml:space="preserve"> </w:t>
      </w:r>
      <w:r>
        <w:rPr>
          <w:w w:val="99"/>
        </w:rPr>
        <w:t>System;</w:t>
      </w:r>
    </w:p>
    <w:p w:rsidR="00531E90" w:rsidRDefault="00531E90">
      <w:pPr>
        <w:spacing w:before="1" w:line="120" w:lineRule="exact"/>
        <w:rPr>
          <w:sz w:val="13"/>
          <w:szCs w:val="13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</w:t>
      </w:r>
    </w:p>
    <w:p w:rsidR="00531E90" w:rsidRDefault="00B96CE4">
      <w:pPr>
        <w:spacing w:before="34" w:line="220" w:lineRule="exact"/>
        <w:ind w:left="567" w:right="8953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protected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string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name;</w:t>
      </w:r>
    </w:p>
    <w:p w:rsidR="00531E90" w:rsidRDefault="00B96CE4">
      <w:pPr>
        <w:spacing w:before="34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Car(string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name)</w:t>
      </w:r>
    </w:p>
    <w:p w:rsidR="00531E90" w:rsidRDefault="00B96CE4">
      <w:pPr>
        <w:spacing w:before="37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this.name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name;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Car()</w:t>
      </w:r>
    </w:p>
    <w:p w:rsidR="00531E90" w:rsidRDefault="00B96CE4">
      <w:pPr>
        <w:spacing w:before="37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 w:line="220" w:lineRule="exact"/>
        <w:ind w:left="8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virtual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string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w w:val="99"/>
        </w:rPr>
        <w:t>Name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get{return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name;}</w:t>
      </w:r>
    </w:p>
    <w:p w:rsidR="00531E90" w:rsidRDefault="00B96CE4">
      <w:pPr>
        <w:spacing w:before="37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set</w:t>
      </w:r>
    </w:p>
    <w:p w:rsidR="00531E90" w:rsidRDefault="00B96CE4">
      <w:pPr>
        <w:spacing w:before="34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24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if(value.Length&gt;3)</w:t>
      </w:r>
    </w:p>
    <w:p w:rsidR="00531E90" w:rsidRDefault="00B96CE4">
      <w:pPr>
        <w:spacing w:before="34" w:line="220" w:lineRule="exact"/>
        <w:ind w:left="3151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value;</w:t>
      </w:r>
    </w:p>
    <w:p w:rsidR="00531E90" w:rsidRDefault="00B96CE4">
      <w:pPr>
        <w:spacing w:before="3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lastRenderedPageBreak/>
        <w:t>else</w:t>
      </w:r>
    </w:p>
    <w:p w:rsidR="00531E90" w:rsidRDefault="00531E90">
      <w:pPr>
        <w:spacing w:before="6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76" w:right="101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956" w:right="173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6" w:line="100" w:lineRule="exact"/>
        <w:rPr>
          <w:sz w:val="10"/>
          <w:szCs w:val="10"/>
        </w:rPr>
      </w:pPr>
      <w:r>
        <w:br w:type="column"/>
      </w:r>
    </w:p>
    <w:p w:rsidR="00531E90" w:rsidRDefault="00531E90">
      <w:pPr>
        <w:spacing w:line="200" w:lineRule="exact"/>
      </w:pPr>
    </w:p>
    <w:p w:rsidR="00531E90" w:rsidRDefault="00B96CE4">
      <w:pPr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73" w:space="279"/>
            <w:col w:w="6548"/>
          </w:cols>
        </w:sectPr>
      </w:pPr>
      <w:r>
        <w:rPr>
          <w:rFonts w:ascii="Consolas" w:eastAsia="Consolas" w:hAnsi="Consolas" w:cs="Consolas"/>
          <w:w w:val="99"/>
        </w:rPr>
        <w:t>name="Unknown";</w:t>
      </w:r>
    </w:p>
    <w:p w:rsidR="00531E90" w:rsidRDefault="00531E90">
      <w:pPr>
        <w:spacing w:before="1" w:line="280" w:lineRule="exact"/>
        <w:rPr>
          <w:sz w:val="28"/>
          <w:szCs w:val="28"/>
        </w:rPr>
      </w:pPr>
    </w:p>
    <w:p w:rsidR="00531E90" w:rsidRDefault="00B96CE4">
      <w:pPr>
        <w:spacing w:before="25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Maruti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Maruti(string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base(name)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7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override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string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w w:val="99"/>
        </w:rPr>
        <w:t>Name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get{return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name;}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set</w:t>
      </w:r>
    </w:p>
    <w:p w:rsidR="00531E90" w:rsidRDefault="00B96CE4">
      <w:pPr>
        <w:spacing w:before="37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24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if(value.Length&gt;3)</w:t>
      </w:r>
    </w:p>
    <w:p w:rsidR="00531E90" w:rsidRDefault="00B96CE4">
      <w:pPr>
        <w:spacing w:before="35" w:line="220" w:lineRule="exact"/>
        <w:ind w:left="3151"/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>
        <w:rPr>
          <w:rFonts w:ascii="Consolas" w:eastAsia="Consolas" w:hAnsi="Consolas" w:cs="Consolas"/>
          <w:w w:val="99"/>
        </w:rPr>
        <w:t>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value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-Maruti";</w:t>
      </w:r>
    </w:p>
    <w:p w:rsidR="00531E90" w:rsidRDefault="00B96CE4">
      <w:pPr>
        <w:spacing w:before="3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lastRenderedPageBreak/>
        <w:t>else</w:t>
      </w:r>
    </w:p>
    <w:p w:rsidR="00531E90" w:rsidRDefault="00531E90">
      <w:pPr>
        <w:spacing w:before="6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76" w:right="101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956" w:right="173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4" w:line="100" w:lineRule="exact"/>
        <w:rPr>
          <w:sz w:val="10"/>
          <w:szCs w:val="10"/>
        </w:rPr>
      </w:pPr>
      <w:r>
        <w:br w:type="column"/>
      </w:r>
    </w:p>
    <w:p w:rsidR="00531E90" w:rsidRDefault="00531E90">
      <w:pPr>
        <w:spacing w:line="200" w:lineRule="exact"/>
      </w:pPr>
    </w:p>
    <w:p w:rsidR="00531E90" w:rsidRDefault="00B96CE4">
      <w:pPr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73" w:space="279"/>
            <w:col w:w="6548"/>
          </w:cols>
        </w:sectPr>
      </w:pPr>
      <w:r>
        <w:rPr>
          <w:rFonts w:ascii="Consolas" w:eastAsia="Consolas" w:hAnsi="Consolas" w:cs="Consolas"/>
          <w:w w:val="99"/>
        </w:rPr>
        <w:t>name="Unknown";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lastRenderedPageBreak/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bool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haveAGS;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531E90">
      <w:pPr>
        <w:spacing w:before="1" w:line="280" w:lineRule="exact"/>
        <w:rPr>
          <w:sz w:val="28"/>
          <w:szCs w:val="28"/>
        </w:rPr>
      </w:pPr>
    </w:p>
    <w:p w:rsidR="00531E90" w:rsidRDefault="00B96CE4">
      <w:pPr>
        <w:spacing w:before="25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Mahindra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space="720"/>
        </w:sect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531E90">
      <w:pPr>
        <w:spacing w:line="200" w:lineRule="exact"/>
      </w:pPr>
    </w:p>
    <w:p w:rsidR="00531E90" w:rsidRDefault="00531E90">
      <w:pPr>
        <w:spacing w:before="16" w:line="260" w:lineRule="exact"/>
        <w:rPr>
          <w:sz w:val="26"/>
          <w:szCs w:val="26"/>
        </w:rPr>
      </w:pPr>
    </w:p>
    <w:p w:rsidR="00531E90" w:rsidRDefault="00B96CE4">
      <w:pPr>
        <w:spacing w:before="2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Mahindra(string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base(name)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7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Mahindra(){}</w:t>
      </w:r>
    </w:p>
    <w:p w:rsidR="00531E90" w:rsidRDefault="00B96CE4">
      <w:pPr>
        <w:spacing w:before="34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override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string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w w:val="99"/>
        </w:rPr>
        <w:t>Name</w:t>
      </w:r>
    </w:p>
    <w:p w:rsidR="00531E90" w:rsidRDefault="00B96CE4">
      <w:pPr>
        <w:spacing w:before="34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get{return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name;}</w:t>
      </w:r>
    </w:p>
    <w:p w:rsidR="00531E90" w:rsidRDefault="00B96CE4">
      <w:pPr>
        <w:spacing w:before="34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set</w:t>
      </w:r>
    </w:p>
    <w:p w:rsidR="00531E90" w:rsidRDefault="00B96CE4">
      <w:pPr>
        <w:spacing w:before="37" w:line="220" w:lineRule="exact"/>
        <w:ind w:left="171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24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if(value.Length&gt;3)</w:t>
      </w:r>
    </w:p>
    <w:p w:rsidR="00531E90" w:rsidRDefault="00B96CE4">
      <w:pPr>
        <w:spacing w:before="34" w:line="220" w:lineRule="exact"/>
        <w:ind w:left="3151"/>
        <w:rPr>
          <w:rFonts w:ascii="Consolas" w:eastAsia="Consolas" w:hAnsi="Consolas" w:cs="Consolas"/>
        </w:rPr>
        <w:sectPr w:rsidR="00531E90">
          <w:pgSz w:w="12240" w:h="15840"/>
          <w:pgMar w:top="920" w:right="1260" w:bottom="280" w:left="1280" w:header="739" w:footer="826" w:gutter="0"/>
          <w:cols w:space="720"/>
        </w:sectPr>
      </w:pPr>
      <w:r>
        <w:rPr>
          <w:rFonts w:ascii="Consolas" w:eastAsia="Consolas" w:hAnsi="Consolas" w:cs="Consolas"/>
          <w:w w:val="99"/>
        </w:rPr>
        <w:t>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value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-Mahindra";</w:t>
      </w:r>
    </w:p>
    <w:p w:rsidR="00531E90" w:rsidRDefault="00B96CE4">
      <w:pPr>
        <w:spacing w:before="3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lastRenderedPageBreak/>
        <w:t>else</w:t>
      </w:r>
    </w:p>
    <w:p w:rsidR="00531E90" w:rsidRDefault="00531E90">
      <w:pPr>
        <w:spacing w:before="6" w:line="100" w:lineRule="exact"/>
        <w:rPr>
          <w:sz w:val="10"/>
          <w:szCs w:val="10"/>
        </w:rPr>
      </w:pPr>
    </w:p>
    <w:p w:rsidR="00531E90" w:rsidRDefault="00531E90">
      <w:pPr>
        <w:spacing w:line="200" w:lineRule="exact"/>
      </w:pPr>
    </w:p>
    <w:p w:rsidR="00531E90" w:rsidRDefault="00B96CE4">
      <w:pPr>
        <w:ind w:left="1676" w:right="101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956" w:right="173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6" w:line="100" w:lineRule="exact"/>
        <w:rPr>
          <w:sz w:val="10"/>
          <w:szCs w:val="10"/>
        </w:rPr>
      </w:pPr>
      <w:r>
        <w:br w:type="column"/>
      </w:r>
    </w:p>
    <w:p w:rsidR="00531E90" w:rsidRDefault="00531E90">
      <w:pPr>
        <w:spacing w:line="200" w:lineRule="exact"/>
      </w:pPr>
    </w:p>
    <w:p w:rsidR="00531E90" w:rsidRDefault="00B96CE4">
      <w:pPr>
        <w:rPr>
          <w:rFonts w:ascii="Consolas" w:eastAsia="Consolas" w:hAnsi="Consolas" w:cs="Consolas"/>
        </w:rPr>
        <w:sectPr w:rsidR="00531E90">
          <w:type w:val="continuous"/>
          <w:pgSz w:w="12240" w:h="15840"/>
          <w:pgMar w:top="920" w:right="1260" w:bottom="280" w:left="1280" w:header="720" w:footer="720" w:gutter="0"/>
          <w:cols w:num="2" w:space="720" w:equalWidth="0">
            <w:col w:w="2873" w:space="279"/>
            <w:col w:w="6548"/>
          </w:cols>
        </w:sectPr>
      </w:pPr>
      <w:r>
        <w:rPr>
          <w:rFonts w:ascii="Consolas" w:eastAsia="Consolas" w:hAnsi="Consolas" w:cs="Consolas"/>
          <w:w w:val="99"/>
        </w:rPr>
        <w:t>name="Unknown";</w:t>
      </w:r>
    </w:p>
    <w:p w:rsidR="00531E90" w:rsidRDefault="00B96CE4">
      <w:pPr>
        <w:spacing w:before="35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lastRenderedPageBreak/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Program</w:t>
      </w:r>
    </w:p>
    <w:p w:rsidR="00531E90" w:rsidRDefault="00B96CE4">
      <w:pPr>
        <w:spacing w:before="37" w:line="220" w:lineRule="exact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void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Main()</w:t>
      </w:r>
    </w:p>
    <w:p w:rsidR="00531E90" w:rsidRDefault="00B96CE4">
      <w:pPr>
        <w:spacing w:before="34" w:line="220" w:lineRule="exact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31E90" w:rsidRDefault="00B96CE4">
      <w:pPr>
        <w:spacing w:before="3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Maruti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car1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Maruti("Swift");</w:t>
      </w:r>
    </w:p>
    <w:p w:rsidR="00531E90" w:rsidRDefault="00B96CE4">
      <w:pPr>
        <w:spacing w:before="34" w:line="276" w:lineRule="auto"/>
        <w:ind w:left="991" w:right="417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car1.haveAGS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true; car1.Name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"Swift"; Console.WriteLine("Details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1: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and</w:t>
      </w:r>
    </w:p>
    <w:p w:rsidR="00531E90" w:rsidRDefault="00B96CE4">
      <w:pPr>
        <w:spacing w:before="4" w:line="275" w:lineRule="auto"/>
        <w:ind w:left="991" w:right="2794" w:hanging="8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{1}",car1.Name,car1.haveAGS==true?"Have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AGS":"not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Have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AGS"); Mahindra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car2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Mahindra();</w:t>
      </w:r>
    </w:p>
    <w:p w:rsidR="00531E90" w:rsidRDefault="00B96CE4">
      <w:pPr>
        <w:spacing w:before="5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car2.Name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"XUV500";</w:t>
      </w:r>
    </w:p>
    <w:p w:rsidR="00531E90" w:rsidRDefault="00B96CE4">
      <w:pPr>
        <w:spacing w:before="37" w:line="220" w:lineRule="exact"/>
        <w:ind w:left="99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Console.WriteLine("Car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2: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w w:val="99"/>
        </w:rPr>
        <w:t>{0}",car2.Name);</w:t>
      </w:r>
    </w:p>
    <w:p w:rsidR="00531E90" w:rsidRDefault="00B96CE4">
      <w:pPr>
        <w:spacing w:before="35"/>
        <w:ind w:left="60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31E90" w:rsidRDefault="00B96CE4">
      <w:pPr>
        <w:spacing w:before="34"/>
        <w:ind w:left="1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sectPr w:rsidR="00531E90" w:rsidSect="00531E90">
      <w:type w:val="continuous"/>
      <w:pgSz w:w="12240" w:h="15840"/>
      <w:pgMar w:top="920" w:right="126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CE4" w:rsidRDefault="00B96CE4" w:rsidP="00531E90">
      <w:r>
        <w:separator/>
      </w:r>
    </w:p>
  </w:endnote>
  <w:endnote w:type="continuationSeparator" w:id="1">
    <w:p w:rsidR="00B96CE4" w:rsidRDefault="00B96CE4" w:rsidP="00531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E90" w:rsidRDefault="00531E90">
    <w:pPr>
      <w:spacing w:line="200" w:lineRule="exact"/>
    </w:pPr>
    <w:r>
      <w:pict>
        <v:group id="_x0000_s1034" style="position:absolute;margin-left:69.05pt;margin-top:726.15pt;width:474.05pt;height:4.55pt;z-index:-251661312;mso-position-horizontal-relative:page;mso-position-vertical-relative:page" coordorigin="1381,14523" coordsize="9481,91">
          <v:shape id="_x0000_s1036" style="position:absolute;left:1412;top:14554;width:9419;height:0" coordorigin="1412,14554" coordsize="9419,0" path="m1412,14554r9419,e" filled="f" strokecolor="#612322" strokeweight="3.1pt">
            <v:path arrowok="t"/>
          </v:shape>
          <v:shape id="_x0000_s1035" style="position:absolute;left:1412;top:14606;width:9419;height:0" coordorigin="1412,14606" coordsize="9419,0" path="m1412,14606r9419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31.7pt;width:112.75pt;height:11.95pt;z-index:-251660288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VVP,CE,SEM</w:t>
                </w:r>
                <w:r>
                  <w:t xml:space="preserve"> </w:t>
                </w:r>
                <w:r>
                  <w:rPr>
                    <w:w w:val="99"/>
                  </w:rPr>
                  <w:t>6,DOT</w:t>
                </w:r>
                <w:r>
                  <w:t xml:space="preserve"> </w:t>
                </w:r>
                <w:r>
                  <w:rPr>
                    <w:w w:val="99"/>
                  </w:rPr>
                  <w:t>NET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512.1pt;margin-top:731.7pt;width:29.95pt;height:11.95pt;z-index:-251659264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/>
                </w:pPr>
                <w:r>
                  <w:rPr>
                    <w:w w:val="99"/>
                  </w:rPr>
                  <w:t>Page</w:t>
                </w:r>
                <w:r>
                  <w:t xml:space="preserve"> </w:t>
                </w:r>
                <w:r w:rsidR="00531E90"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 w:rsidR="00531E90">
                  <w:fldChar w:fldCharType="separate"/>
                </w:r>
                <w:r w:rsidR="006C13F1">
                  <w:rPr>
                    <w:noProof/>
                    <w:w w:val="99"/>
                  </w:rPr>
                  <w:t>6</w:t>
                </w:r>
                <w:r w:rsidR="00531E9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E90" w:rsidRDefault="00531E90">
    <w:pPr>
      <w:spacing w:line="200" w:lineRule="exact"/>
    </w:pPr>
    <w:r>
      <w:pict>
        <v:group id="_x0000_s1027" style="position:absolute;margin-left:69.05pt;margin-top:726.15pt;width:474.05pt;height:4.55pt;z-index:-251656192;mso-position-horizontal-relative:page;mso-position-vertical-relative:page" coordorigin="1381,14523" coordsize="9481,91">
          <v:shape id="_x0000_s1029" style="position:absolute;left:1412;top:14554;width:9419;height:0" coordorigin="1412,14554" coordsize="9419,0" path="m1412,14554r9419,e" filled="f" strokecolor="#612322" strokeweight="3.1pt">
            <v:path arrowok="t"/>
          </v:shape>
          <v:shape id="_x0000_s1028" style="position:absolute;left:1412;top:14606;width:9419;height:0" coordorigin="1412,14606" coordsize="9419,0" path="m1412,14606r9419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1.7pt;width:120.15pt;height:11.95pt;z-index:-251655168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VVP</w:t>
                </w:r>
                <w:r>
                  <w:t xml:space="preserve"> </w:t>
                </w:r>
                <w:r>
                  <w:rPr>
                    <w:w w:val="99"/>
                  </w:rPr>
                  <w:t>,CE</w:t>
                </w:r>
                <w:r>
                  <w:t xml:space="preserve"> </w:t>
                </w:r>
                <w:r>
                  <w:rPr>
                    <w:w w:val="99"/>
                  </w:rPr>
                  <w:t>,SEM</w:t>
                </w:r>
                <w:r>
                  <w:t xml:space="preserve"> </w:t>
                </w:r>
                <w:r>
                  <w:rPr>
                    <w:w w:val="99"/>
                  </w:rPr>
                  <w:t>6,</w:t>
                </w:r>
                <w:r>
                  <w:t xml:space="preserve"> </w:t>
                </w:r>
                <w:r>
                  <w:rPr>
                    <w:w w:val="99"/>
                  </w:rPr>
                  <w:t>DOT</w:t>
                </w:r>
                <w:r>
                  <w:t xml:space="preserve"> </w:t>
                </w:r>
                <w:r>
                  <w:rPr>
                    <w:w w:val="99"/>
                  </w:rPr>
                  <w:t>NET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2.1pt;margin-top:731.7pt;width:29.95pt;height:11.95pt;z-index:-251654144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/>
                </w:pPr>
                <w:r>
                  <w:rPr>
                    <w:w w:val="99"/>
                  </w:rPr>
                  <w:t>Page</w:t>
                </w:r>
                <w:r>
                  <w:t xml:space="preserve"> </w:t>
                </w:r>
                <w:r w:rsidR="00531E90"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 w:rsidR="00531E90">
                  <w:fldChar w:fldCharType="separate"/>
                </w:r>
                <w:r w:rsidR="006C13F1">
                  <w:rPr>
                    <w:noProof/>
                    <w:w w:val="99"/>
                  </w:rPr>
                  <w:t>5</w:t>
                </w:r>
                <w:r w:rsidR="00531E9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CE4" w:rsidRDefault="00B96CE4" w:rsidP="00531E90">
      <w:r>
        <w:separator/>
      </w:r>
    </w:p>
  </w:footnote>
  <w:footnote w:type="continuationSeparator" w:id="1">
    <w:p w:rsidR="00B96CE4" w:rsidRDefault="00B96CE4" w:rsidP="00531E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E90" w:rsidRDefault="00531E9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36pt;width:62.1pt;height:11.95pt;z-index:-251663360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170473107013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467.45pt;margin-top:36pt;width:73.45pt;height:11.95pt;z-index:-251662336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Introduction</w:t>
                </w:r>
                <w:r>
                  <w:t xml:space="preserve"> </w:t>
                </w:r>
                <w:r>
                  <w:rPr>
                    <w:w w:val="99"/>
                  </w:rPr>
                  <w:t>to</w:t>
                </w:r>
                <w:r>
                  <w:t xml:space="preserve"> </w:t>
                </w:r>
                <w:r>
                  <w:rPr>
                    <w:w w:val="99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E90" w:rsidRDefault="00531E9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6pt;width:62.1pt;height:11.95pt;z-index:-251658240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170473107013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477.65pt;margin-top:36pt;width:63.3pt;height:11.95pt;z-index:-251657216;mso-position-horizontal-relative:page;mso-position-vertical-relative:page" filled="f" stroked="f">
          <v:textbox inset="0,0,0,0">
            <w:txbxContent>
              <w:p w:rsidR="00531E90" w:rsidRDefault="00B96CE4">
                <w:pPr>
                  <w:spacing w:line="220" w:lineRule="exact"/>
                  <w:ind w:left="20" w:right="-30"/>
                </w:pPr>
                <w:r>
                  <w:rPr>
                    <w:w w:val="99"/>
                  </w:rPr>
                  <w:t>GTU</w:t>
                </w:r>
                <w:r>
                  <w:t xml:space="preserve"> </w:t>
                </w:r>
                <w:r>
                  <w:rPr>
                    <w:w w:val="99"/>
                  </w:rPr>
                  <w:t>Programs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C74E0"/>
    <w:multiLevelType w:val="multilevel"/>
    <w:tmpl w:val="BD28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1E90"/>
    <w:rsid w:val="00531E90"/>
    <w:rsid w:val="006C13F1"/>
    <w:rsid w:val="00B3042C"/>
    <w:rsid w:val="00B9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B304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3042C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4FDA"/>
    <w:rsid w:val="001B4FDA"/>
    <w:rsid w:val="0027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3FFCFC3814FA7A1CA49027214062F">
    <w:name w:val="9F93FFCFC3814FA7A1CA49027214062F"/>
    <w:rsid w:val="001B4FDA"/>
  </w:style>
  <w:style w:type="paragraph" w:customStyle="1" w:styleId="DB56EFB8BEAB46C099369EE5A4CB3B47">
    <w:name w:val="DB56EFB8BEAB46C099369EE5A4CB3B47"/>
    <w:rsid w:val="001B4FDA"/>
  </w:style>
  <w:style w:type="paragraph" w:customStyle="1" w:styleId="030B09450DD9454D8A3978921F9030F7">
    <w:name w:val="030B09450DD9454D8A3978921F9030F7"/>
    <w:rsid w:val="001B4FDA"/>
  </w:style>
  <w:style w:type="paragraph" w:customStyle="1" w:styleId="9F97274F5F6A47A6A788E5849B6F7FED">
    <w:name w:val="9F97274F5F6A47A6A788E5849B6F7FED"/>
    <w:rsid w:val="001B4F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CE3COMP13</dc:creator>
  <cp:lastModifiedBy>CE3COMP13</cp:lastModifiedBy>
  <cp:revision>2</cp:revision>
  <dcterms:created xsi:type="dcterms:W3CDTF">2019-02-11T07:29:00Z</dcterms:created>
  <dcterms:modified xsi:type="dcterms:W3CDTF">2019-02-11T07:29:00Z</dcterms:modified>
</cp:coreProperties>
</file>